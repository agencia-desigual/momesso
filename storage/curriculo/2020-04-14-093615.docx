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236" w:rsidRDefault="00891236" w:rsidP="00EE4358">
      <w:pPr>
        <w:ind w:left="8771" w:right="473" w:hanging="8771"/>
        <w:rPr>
          <w:b/>
          <w:smallCaps/>
          <w:sz w:val="32"/>
          <w:szCs w:val="32"/>
        </w:rPr>
      </w:pPr>
    </w:p>
    <w:p w:rsidR="00482E9E" w:rsidRPr="00714573" w:rsidRDefault="00627350" w:rsidP="00EE4358">
      <w:pPr>
        <w:ind w:left="8771" w:right="473" w:hanging="8771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VICTOR DOS </w:t>
      </w:r>
      <w:proofErr w:type="gramStart"/>
      <w:r>
        <w:rPr>
          <w:b/>
          <w:smallCaps/>
          <w:sz w:val="32"/>
          <w:szCs w:val="32"/>
        </w:rPr>
        <w:t>SANTOS MELCHIOR</w:t>
      </w:r>
      <w:proofErr w:type="gramEnd"/>
      <w:r w:rsidR="00EE4358">
        <w:rPr>
          <w:b/>
          <w:smallCaps/>
          <w:sz w:val="32"/>
          <w:szCs w:val="32"/>
        </w:rPr>
        <w:t xml:space="preserve">              </w:t>
      </w:r>
      <w:r w:rsidR="00443906">
        <w:rPr>
          <w:b/>
          <w:smallCap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113.25pt">
            <v:imagedata r:id="rId7" o:title="67402944_2348322215249296_7978884492376932352_n"/>
          </v:shape>
        </w:pict>
      </w:r>
      <w:r w:rsidR="00EE4358">
        <w:rPr>
          <w:b/>
          <w:smallCaps/>
          <w:sz w:val="32"/>
          <w:szCs w:val="32"/>
        </w:rPr>
        <w:t xml:space="preserve">                                             </w:t>
      </w:r>
    </w:p>
    <w:p w:rsidR="00482E9E" w:rsidRPr="00714573" w:rsidRDefault="00482E9E" w:rsidP="005773D9">
      <w:pPr>
        <w:pStyle w:val="Ttulo1"/>
        <w:numPr>
          <w:ilvl w:val="0"/>
          <w:numId w:val="0"/>
        </w:numPr>
        <w:pBdr>
          <w:top w:val="none" w:sz="0" w:space="0" w:color="auto"/>
        </w:pBdr>
        <w:jc w:val="both"/>
        <w:rPr>
          <w:sz w:val="24"/>
          <w:szCs w:val="24"/>
        </w:rPr>
      </w:pPr>
    </w:p>
    <w:p w:rsidR="00482E9E" w:rsidRPr="00714573" w:rsidRDefault="00D63E42" w:rsidP="00482E9E">
      <w:pPr>
        <w:pStyle w:val="Ttulo1"/>
        <w:pBdr>
          <w:top w:val="none" w:sz="0" w:space="0" w:color="auto"/>
        </w:pBdr>
        <w:tabs>
          <w:tab w:val="left" w:pos="0"/>
        </w:tabs>
        <w:jc w:val="both"/>
        <w:rPr>
          <w:sz w:val="24"/>
          <w:szCs w:val="24"/>
        </w:rPr>
      </w:pPr>
      <w:r>
        <w:rPr>
          <w:sz w:val="24"/>
          <w:szCs w:val="24"/>
        </w:rPr>
        <w:t>DADOS PESSOAIS</w:t>
      </w:r>
    </w:p>
    <w:p w:rsidR="00482E9E" w:rsidRPr="00714573" w:rsidRDefault="00482E9E" w:rsidP="005530D7">
      <w:pPr>
        <w:pBdr>
          <w:top w:val="single" w:sz="4" w:space="1" w:color="000000"/>
        </w:pBdr>
        <w:ind w:right="-1"/>
        <w:jc w:val="both"/>
      </w:pPr>
    </w:p>
    <w:p w:rsidR="0040494C" w:rsidRPr="00443906" w:rsidRDefault="00627350" w:rsidP="00443906">
      <w:pPr>
        <w:ind w:left="6195" w:right="740" w:hanging="6195"/>
      </w:pPr>
      <w:r>
        <w:rPr>
          <w:iCs/>
        </w:rPr>
        <w:t>Solteiro</w:t>
      </w:r>
      <w:r w:rsidR="00C5171B">
        <w:rPr>
          <w:iCs/>
        </w:rPr>
        <w:t xml:space="preserve"> </w:t>
      </w:r>
      <w:r w:rsidR="003F5D0B" w:rsidRPr="00714573">
        <w:rPr>
          <w:iCs/>
        </w:rPr>
        <w:t xml:space="preserve">- </w:t>
      </w:r>
      <w:r w:rsidR="00971EDA">
        <w:rPr>
          <w:iCs/>
        </w:rPr>
        <w:t>24</w:t>
      </w:r>
      <w:r w:rsidR="00443906">
        <w:rPr>
          <w:iCs/>
        </w:rPr>
        <w:t xml:space="preserve"> anos e de </w:t>
      </w:r>
      <w:r w:rsidR="00443906" w:rsidRPr="00714573">
        <w:rPr>
          <w:iCs/>
        </w:rPr>
        <w:t xml:space="preserve">Birigui </w:t>
      </w:r>
      <w:r w:rsidR="00443906">
        <w:rPr>
          <w:iCs/>
        </w:rPr>
        <w:t>–</w:t>
      </w:r>
      <w:r w:rsidR="00443906" w:rsidRPr="00714573">
        <w:rPr>
          <w:iCs/>
        </w:rPr>
        <w:t xml:space="preserve"> SP</w:t>
      </w:r>
      <w:r w:rsidR="00443906">
        <w:rPr>
          <w:iCs/>
        </w:rPr>
        <w:t xml:space="preserve">. </w:t>
      </w:r>
      <w:r w:rsidR="00443906">
        <w:t xml:space="preserve"> </w:t>
      </w:r>
      <w:r w:rsidR="003F5D0B" w:rsidRPr="00714573">
        <w:rPr>
          <w:iCs/>
        </w:rPr>
        <w:t xml:space="preserve">                               </w:t>
      </w:r>
    </w:p>
    <w:p w:rsidR="0040494C" w:rsidRPr="00714573" w:rsidRDefault="00443906" w:rsidP="003112F3">
      <w:pPr>
        <w:rPr>
          <w:iCs/>
        </w:rPr>
      </w:pPr>
      <w:r>
        <w:rPr>
          <w:iCs/>
        </w:rPr>
        <w:t>Cel.: (18) 99665-</w:t>
      </w:r>
      <w:r w:rsidR="00627350">
        <w:rPr>
          <w:iCs/>
        </w:rPr>
        <w:t>0425 ou (18) 99800</w:t>
      </w:r>
      <w:r>
        <w:rPr>
          <w:iCs/>
        </w:rPr>
        <w:t>-</w:t>
      </w:r>
      <w:r w:rsidR="00627350">
        <w:rPr>
          <w:iCs/>
        </w:rPr>
        <w:t>5537 (pai – recado)</w:t>
      </w:r>
    </w:p>
    <w:p w:rsidR="003F5D0B" w:rsidRPr="005773D9" w:rsidRDefault="0040494C" w:rsidP="005773D9">
      <w:pPr>
        <w:rPr>
          <w:iCs/>
        </w:rPr>
      </w:pPr>
      <w:r w:rsidRPr="00714573">
        <w:rPr>
          <w:iCs/>
        </w:rPr>
        <w:t xml:space="preserve">E-mail: </w:t>
      </w:r>
      <w:r w:rsidR="00627350">
        <w:rPr>
          <w:iCs/>
        </w:rPr>
        <w:t>victor_melchior</w:t>
      </w:r>
      <w:r w:rsidR="00764D52">
        <w:rPr>
          <w:iCs/>
        </w:rPr>
        <w:t>@hotmail.com</w:t>
      </w:r>
      <w:r w:rsidR="003F5D0B" w:rsidRPr="00714573">
        <w:rPr>
          <w:iCs/>
        </w:rPr>
        <w:t xml:space="preserve">                                                   </w:t>
      </w:r>
      <w:r w:rsidR="008D174C" w:rsidRPr="00714573">
        <w:rPr>
          <w:iCs/>
        </w:rPr>
        <w:t xml:space="preserve">                            </w:t>
      </w:r>
    </w:p>
    <w:p w:rsidR="00EF70DB" w:rsidRPr="00714573" w:rsidRDefault="00EF70DB" w:rsidP="00EF70DB">
      <w:pPr>
        <w:tabs>
          <w:tab w:val="left" w:pos="9150"/>
        </w:tabs>
        <w:ind w:left="720" w:right="580"/>
        <w:jc w:val="both"/>
      </w:pPr>
    </w:p>
    <w:p w:rsidR="003F5D0B" w:rsidRPr="00714573" w:rsidRDefault="00D63E42" w:rsidP="00EE6AFE">
      <w:pPr>
        <w:pStyle w:val="Ttulo2"/>
        <w:tabs>
          <w:tab w:val="left" w:pos="0"/>
          <w:tab w:val="left" w:pos="10065"/>
        </w:tabs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SÍNTESE DE QUALIFICAÇÕES</w:t>
      </w:r>
    </w:p>
    <w:p w:rsidR="003F5D0B" w:rsidRPr="00714573" w:rsidRDefault="003F5D0B" w:rsidP="00443906">
      <w:pPr>
        <w:pBdr>
          <w:top w:val="single" w:sz="4" w:space="3" w:color="000000"/>
        </w:pBdr>
        <w:ind w:right="-1"/>
        <w:jc w:val="both"/>
      </w:pPr>
    </w:p>
    <w:p w:rsidR="00321506" w:rsidRDefault="006C0300" w:rsidP="00465529">
      <w:pPr>
        <w:tabs>
          <w:tab w:val="left" w:pos="10064"/>
        </w:tabs>
        <w:ind w:right="-1"/>
        <w:jc w:val="both"/>
        <w:rPr>
          <w:lang w:eastAsia="pt-BR"/>
        </w:rPr>
      </w:pPr>
      <w:r>
        <w:rPr>
          <w:lang w:eastAsia="pt-BR"/>
        </w:rPr>
        <w:t>C</w:t>
      </w:r>
      <w:r w:rsidR="00321506">
        <w:rPr>
          <w:lang w:eastAsia="pt-BR"/>
        </w:rPr>
        <w:t>onhecimentos em in</w:t>
      </w:r>
      <w:r>
        <w:rPr>
          <w:lang w:eastAsia="pt-BR"/>
        </w:rPr>
        <w:t>formática</w:t>
      </w:r>
      <w:r w:rsidR="00321506">
        <w:rPr>
          <w:lang w:eastAsia="pt-BR"/>
        </w:rPr>
        <w:t xml:space="preserve">. </w:t>
      </w:r>
      <w:r w:rsidR="00971EDA">
        <w:rPr>
          <w:lang w:eastAsia="pt-BR"/>
        </w:rPr>
        <w:t>(Pacote Office)</w:t>
      </w:r>
    </w:p>
    <w:p w:rsidR="00627350" w:rsidRDefault="00627350" w:rsidP="00465529">
      <w:pPr>
        <w:tabs>
          <w:tab w:val="left" w:pos="10064"/>
        </w:tabs>
        <w:ind w:right="-1"/>
        <w:jc w:val="both"/>
        <w:rPr>
          <w:lang w:eastAsia="pt-BR"/>
        </w:rPr>
      </w:pPr>
      <w:r>
        <w:rPr>
          <w:lang w:eastAsia="pt-BR"/>
        </w:rPr>
        <w:t xml:space="preserve">Curso técnico em administração. </w:t>
      </w:r>
    </w:p>
    <w:p w:rsidR="00EF70DB" w:rsidRDefault="00EF70DB" w:rsidP="00627350">
      <w:pPr>
        <w:ind w:right="580"/>
        <w:jc w:val="both"/>
      </w:pPr>
    </w:p>
    <w:p w:rsidR="00443906" w:rsidRPr="00443906" w:rsidRDefault="00D63E42" w:rsidP="00443906">
      <w:pPr>
        <w:pBdr>
          <w:bottom w:val="single" w:sz="12" w:space="1" w:color="auto"/>
        </w:pBdr>
        <w:jc w:val="both"/>
        <w:rPr>
          <w:b/>
        </w:rPr>
      </w:pPr>
      <w:r w:rsidRPr="00443906">
        <w:rPr>
          <w:b/>
        </w:rPr>
        <w:t>EXPERIÊNCIA PROFISSIONAL</w:t>
      </w:r>
    </w:p>
    <w:p w:rsidR="00B5794F" w:rsidRDefault="00B5794F" w:rsidP="00465529">
      <w:pPr>
        <w:jc w:val="both"/>
        <w:rPr>
          <w:b/>
        </w:rPr>
      </w:pPr>
    </w:p>
    <w:p w:rsidR="00B5794F" w:rsidRPr="00A80769" w:rsidRDefault="00786CF9" w:rsidP="00465529">
      <w:pPr>
        <w:jc w:val="both"/>
        <w:rPr>
          <w:b/>
        </w:rPr>
      </w:pPr>
      <w:r>
        <w:rPr>
          <w:b/>
        </w:rPr>
        <w:t xml:space="preserve">Mundial Editora </w:t>
      </w:r>
      <w:r w:rsidR="00971EDA">
        <w:rPr>
          <w:b/>
        </w:rPr>
        <w:t>(Telemarketing)</w:t>
      </w:r>
    </w:p>
    <w:p w:rsidR="00B5794F" w:rsidRDefault="00074CBA" w:rsidP="00465529">
      <w:pPr>
        <w:jc w:val="both"/>
        <w:rPr>
          <w:iCs/>
        </w:rPr>
      </w:pPr>
      <w:r>
        <w:rPr>
          <w:iCs/>
        </w:rPr>
        <w:t>Cargo: Aux</w:t>
      </w:r>
      <w:r w:rsidR="00EA751A">
        <w:rPr>
          <w:iCs/>
        </w:rPr>
        <w:t>iliar</w:t>
      </w:r>
      <w:r w:rsidR="00F96413">
        <w:rPr>
          <w:iCs/>
        </w:rPr>
        <w:t xml:space="preserve"> </w:t>
      </w:r>
      <w:r w:rsidR="00786CF9">
        <w:rPr>
          <w:iCs/>
        </w:rPr>
        <w:t xml:space="preserve">de cobrança </w:t>
      </w:r>
      <w:r w:rsidR="00786CF9">
        <w:rPr>
          <w:iCs/>
        </w:rPr>
        <w:tab/>
      </w:r>
      <w:r w:rsidR="00786CF9">
        <w:rPr>
          <w:iCs/>
        </w:rPr>
        <w:tab/>
      </w:r>
      <w:r w:rsidR="00786CF9">
        <w:rPr>
          <w:iCs/>
        </w:rPr>
        <w:tab/>
      </w:r>
      <w:r w:rsidR="00786CF9">
        <w:rPr>
          <w:iCs/>
        </w:rPr>
        <w:br/>
        <w:t>Período: agosto 2014 – abril de 2015</w:t>
      </w:r>
      <w:r w:rsidR="00B5794F">
        <w:rPr>
          <w:iCs/>
        </w:rPr>
        <w:t>.</w:t>
      </w:r>
    </w:p>
    <w:p w:rsidR="00891236" w:rsidRDefault="00891236" w:rsidP="00465529">
      <w:pPr>
        <w:jc w:val="both"/>
        <w:rPr>
          <w:iCs/>
        </w:rPr>
      </w:pPr>
    </w:p>
    <w:p w:rsidR="00B5794F" w:rsidRDefault="00B5794F" w:rsidP="00465529">
      <w:pPr>
        <w:jc w:val="both"/>
        <w:rPr>
          <w:iCs/>
        </w:rPr>
      </w:pPr>
      <w:r>
        <w:rPr>
          <w:iCs/>
        </w:rPr>
        <w:t>Atividades desenvolvidas:</w:t>
      </w:r>
    </w:p>
    <w:p w:rsidR="00B5794F" w:rsidRDefault="006F2982" w:rsidP="00465529">
      <w:pPr>
        <w:jc w:val="both"/>
        <w:rPr>
          <w:iCs/>
        </w:rPr>
      </w:pPr>
      <w:r>
        <w:rPr>
          <w:iCs/>
        </w:rPr>
        <w:t>- Atendimento ao cliente</w:t>
      </w:r>
      <w:r w:rsidR="00443906">
        <w:rPr>
          <w:iCs/>
        </w:rPr>
        <w:t>.</w:t>
      </w:r>
    </w:p>
    <w:p w:rsidR="002527D5" w:rsidRDefault="00786CF9" w:rsidP="00786CF9">
      <w:pPr>
        <w:jc w:val="both"/>
        <w:rPr>
          <w:iCs/>
        </w:rPr>
      </w:pPr>
      <w:r>
        <w:rPr>
          <w:iCs/>
        </w:rPr>
        <w:t>- Ex</w:t>
      </w:r>
      <w:r w:rsidR="00891236">
        <w:rPr>
          <w:iCs/>
        </w:rPr>
        <w:t xml:space="preserve">periência em buscar maneiras para negociar e </w:t>
      </w:r>
      <w:r>
        <w:rPr>
          <w:iCs/>
        </w:rPr>
        <w:t>receber dos clientes inadimplentes</w:t>
      </w:r>
      <w:r w:rsidR="00443906">
        <w:rPr>
          <w:iCs/>
        </w:rPr>
        <w:t>.</w:t>
      </w:r>
      <w:r>
        <w:rPr>
          <w:iCs/>
        </w:rPr>
        <w:t xml:space="preserve"> </w:t>
      </w:r>
    </w:p>
    <w:p w:rsidR="002527D5" w:rsidRDefault="002527D5" w:rsidP="00786CF9">
      <w:pPr>
        <w:jc w:val="both"/>
        <w:rPr>
          <w:b/>
        </w:rPr>
      </w:pPr>
    </w:p>
    <w:p w:rsidR="00786CF9" w:rsidRPr="00A80769" w:rsidRDefault="00786CF9" w:rsidP="00786CF9">
      <w:pPr>
        <w:jc w:val="both"/>
        <w:rPr>
          <w:b/>
        </w:rPr>
      </w:pPr>
      <w:r>
        <w:rPr>
          <w:b/>
        </w:rPr>
        <w:t xml:space="preserve">Tupan Gases </w:t>
      </w:r>
    </w:p>
    <w:p w:rsidR="00786CF9" w:rsidRDefault="00EA751A" w:rsidP="00786CF9">
      <w:pPr>
        <w:jc w:val="both"/>
        <w:rPr>
          <w:iCs/>
        </w:rPr>
      </w:pPr>
      <w:r>
        <w:rPr>
          <w:iCs/>
        </w:rPr>
        <w:t>Cargo: Auxiliar</w:t>
      </w:r>
      <w:r w:rsidR="00786CF9">
        <w:rPr>
          <w:iCs/>
        </w:rPr>
        <w:t xml:space="preserve"> administrativo </w:t>
      </w:r>
      <w:r w:rsidR="00786CF9">
        <w:rPr>
          <w:iCs/>
        </w:rPr>
        <w:tab/>
      </w:r>
      <w:r w:rsidR="00786CF9">
        <w:rPr>
          <w:iCs/>
        </w:rPr>
        <w:tab/>
      </w:r>
      <w:r w:rsidR="00786CF9">
        <w:rPr>
          <w:iCs/>
        </w:rPr>
        <w:tab/>
      </w:r>
      <w:r w:rsidR="00786CF9">
        <w:rPr>
          <w:iCs/>
        </w:rPr>
        <w:br/>
        <w:t>Período: abril de 2015 – julho de 2017.</w:t>
      </w:r>
    </w:p>
    <w:p w:rsidR="00891236" w:rsidRDefault="00891236" w:rsidP="00786CF9">
      <w:pPr>
        <w:jc w:val="both"/>
        <w:rPr>
          <w:iCs/>
        </w:rPr>
      </w:pPr>
    </w:p>
    <w:p w:rsidR="00786CF9" w:rsidRDefault="00786CF9" w:rsidP="00786CF9">
      <w:pPr>
        <w:jc w:val="both"/>
        <w:rPr>
          <w:iCs/>
        </w:rPr>
      </w:pPr>
      <w:r>
        <w:rPr>
          <w:iCs/>
        </w:rPr>
        <w:t>Atividades desenvolvidas:</w:t>
      </w:r>
    </w:p>
    <w:p w:rsidR="00786CF9" w:rsidRDefault="00786CF9" w:rsidP="00786CF9">
      <w:pPr>
        <w:jc w:val="both"/>
        <w:rPr>
          <w:iCs/>
        </w:rPr>
      </w:pPr>
      <w:r>
        <w:rPr>
          <w:iCs/>
        </w:rPr>
        <w:t>- Atendimento ao cliente</w:t>
      </w:r>
      <w:r w:rsidR="00443906">
        <w:rPr>
          <w:iCs/>
        </w:rPr>
        <w:t>.</w:t>
      </w:r>
      <w:r w:rsidR="000F37E7">
        <w:rPr>
          <w:iCs/>
        </w:rPr>
        <w:t xml:space="preserve"> </w:t>
      </w:r>
    </w:p>
    <w:p w:rsidR="00C5171B" w:rsidRPr="00C5171B" w:rsidRDefault="00C5171B" w:rsidP="00786CF9">
      <w:pPr>
        <w:jc w:val="both"/>
        <w:rPr>
          <w:color w:val="000000"/>
        </w:rPr>
      </w:pPr>
      <w:r w:rsidRPr="00C5171B">
        <w:rPr>
          <w:color w:val="000000"/>
        </w:rPr>
        <w:t>- Responsável por emitir notas fiscais.</w:t>
      </w:r>
    </w:p>
    <w:p w:rsidR="00C5171B" w:rsidRDefault="00C5171B" w:rsidP="00786CF9">
      <w:pPr>
        <w:jc w:val="both"/>
        <w:rPr>
          <w:color w:val="000000"/>
        </w:rPr>
      </w:pPr>
      <w:r w:rsidRPr="00C5171B">
        <w:rPr>
          <w:color w:val="000000"/>
        </w:rPr>
        <w:t xml:space="preserve">- Experiência </w:t>
      </w:r>
      <w:r>
        <w:rPr>
          <w:color w:val="000000"/>
        </w:rPr>
        <w:t>em</w:t>
      </w:r>
      <w:r w:rsidR="005225B2">
        <w:rPr>
          <w:color w:val="000000"/>
        </w:rPr>
        <w:t xml:space="preserve"> elaborar</w:t>
      </w:r>
      <w:r w:rsidRPr="00C5171B">
        <w:rPr>
          <w:color w:val="000000"/>
        </w:rPr>
        <w:t xml:space="preserve"> relatórios analíticos e gerenciais.</w:t>
      </w:r>
      <w:r>
        <w:rPr>
          <w:color w:val="000000"/>
        </w:rPr>
        <w:t xml:space="preserve"> </w:t>
      </w:r>
    </w:p>
    <w:p w:rsidR="00971EDA" w:rsidRDefault="00971EDA" w:rsidP="00786CF9">
      <w:pPr>
        <w:jc w:val="both"/>
        <w:rPr>
          <w:color w:val="000000"/>
        </w:rPr>
      </w:pPr>
    </w:p>
    <w:p w:rsidR="00971EDA" w:rsidRDefault="00971EDA" w:rsidP="00786CF9">
      <w:pPr>
        <w:jc w:val="both"/>
        <w:rPr>
          <w:b/>
          <w:color w:val="000000"/>
        </w:rPr>
      </w:pPr>
      <w:proofErr w:type="spellStart"/>
      <w:r w:rsidRPr="00971EDA">
        <w:rPr>
          <w:b/>
          <w:color w:val="000000"/>
        </w:rPr>
        <w:t>Chiquiteira</w:t>
      </w:r>
      <w:proofErr w:type="spellEnd"/>
      <w:r w:rsidRPr="00971EDA">
        <w:rPr>
          <w:b/>
          <w:color w:val="000000"/>
        </w:rPr>
        <w:t xml:space="preserve"> </w:t>
      </w:r>
      <w:r>
        <w:rPr>
          <w:b/>
          <w:color w:val="000000"/>
        </w:rPr>
        <w:t>(</w:t>
      </w:r>
      <w:r w:rsidRPr="00971EDA">
        <w:rPr>
          <w:b/>
          <w:color w:val="000000"/>
        </w:rPr>
        <w:t>E-commerce</w:t>
      </w:r>
      <w:r>
        <w:rPr>
          <w:b/>
          <w:color w:val="000000"/>
        </w:rPr>
        <w:t>)</w:t>
      </w:r>
      <w:r w:rsidRPr="00971EDA">
        <w:rPr>
          <w:b/>
          <w:color w:val="000000"/>
        </w:rPr>
        <w:t xml:space="preserve"> </w:t>
      </w:r>
    </w:p>
    <w:p w:rsidR="00971EDA" w:rsidRPr="00971EDA" w:rsidRDefault="00971EDA" w:rsidP="00786CF9">
      <w:pPr>
        <w:jc w:val="both"/>
        <w:rPr>
          <w:color w:val="000000"/>
        </w:rPr>
      </w:pPr>
      <w:r w:rsidRPr="00971EDA">
        <w:rPr>
          <w:color w:val="000000"/>
        </w:rPr>
        <w:t xml:space="preserve">Cargo: Estoquista </w:t>
      </w:r>
    </w:p>
    <w:p w:rsidR="00971EDA" w:rsidRPr="00971EDA" w:rsidRDefault="00971EDA" w:rsidP="00786CF9">
      <w:pPr>
        <w:jc w:val="both"/>
        <w:rPr>
          <w:b/>
          <w:color w:val="000000"/>
        </w:rPr>
      </w:pPr>
      <w:r w:rsidRPr="00971EDA">
        <w:rPr>
          <w:color w:val="000000"/>
        </w:rPr>
        <w:t xml:space="preserve">Período: janeiro de </w:t>
      </w:r>
      <w:r w:rsidR="00443906">
        <w:rPr>
          <w:color w:val="000000"/>
        </w:rPr>
        <w:t>2018 – fevereiro</w:t>
      </w:r>
      <w:r w:rsidRPr="00971EDA">
        <w:rPr>
          <w:color w:val="000000"/>
        </w:rPr>
        <w:t xml:space="preserve"> </w:t>
      </w:r>
      <w:r w:rsidR="00443906">
        <w:rPr>
          <w:color w:val="000000"/>
        </w:rPr>
        <w:t>de 2020.</w:t>
      </w:r>
      <w:bookmarkStart w:id="0" w:name="_GoBack"/>
      <w:bookmarkEnd w:id="0"/>
    </w:p>
    <w:p w:rsidR="00971EDA" w:rsidRDefault="00971EDA" w:rsidP="00786CF9">
      <w:pPr>
        <w:jc w:val="both"/>
        <w:rPr>
          <w:color w:val="000000"/>
        </w:rPr>
      </w:pPr>
    </w:p>
    <w:p w:rsidR="00971EDA" w:rsidRDefault="00971EDA" w:rsidP="00786CF9">
      <w:pPr>
        <w:jc w:val="both"/>
        <w:rPr>
          <w:color w:val="000000"/>
        </w:rPr>
      </w:pPr>
      <w:r>
        <w:rPr>
          <w:color w:val="000000"/>
        </w:rPr>
        <w:t xml:space="preserve">Atividades desenvolvidas: </w:t>
      </w:r>
    </w:p>
    <w:p w:rsidR="00971EDA" w:rsidRDefault="00971EDA" w:rsidP="00786CF9">
      <w:pPr>
        <w:jc w:val="both"/>
        <w:rPr>
          <w:color w:val="000000"/>
        </w:rPr>
      </w:pPr>
      <w:r>
        <w:rPr>
          <w:color w:val="000000"/>
        </w:rPr>
        <w:t>- Responsável pelo recebimento e devolução de mercadoria (Conferência do produto e qualidade).</w:t>
      </w:r>
    </w:p>
    <w:p w:rsidR="00971EDA" w:rsidRDefault="00971EDA" w:rsidP="00786CF9">
      <w:pPr>
        <w:jc w:val="both"/>
        <w:rPr>
          <w:color w:val="000000"/>
        </w:rPr>
      </w:pPr>
      <w:r>
        <w:rPr>
          <w:color w:val="000000"/>
        </w:rPr>
        <w:t xml:space="preserve">- Responsável pelo controle de estoque e atualização da mercadoria na plataforma do Mercado Livre.   </w:t>
      </w:r>
    </w:p>
    <w:p w:rsidR="009B6195" w:rsidRDefault="009B6195" w:rsidP="00465529">
      <w:pPr>
        <w:pStyle w:val="Corpodetexto21"/>
        <w:pBdr>
          <w:bottom w:val="single" w:sz="4" w:space="2" w:color="000000"/>
        </w:pBdr>
        <w:ind w:right="-1"/>
        <w:rPr>
          <w:b/>
          <w:sz w:val="24"/>
          <w:szCs w:val="24"/>
        </w:rPr>
      </w:pPr>
    </w:p>
    <w:p w:rsidR="009B6195" w:rsidRPr="00714573" w:rsidRDefault="009B6195" w:rsidP="00465529">
      <w:pPr>
        <w:pStyle w:val="Corpodetexto21"/>
        <w:pBdr>
          <w:bottom w:val="single" w:sz="4" w:space="2" w:color="000000"/>
        </w:pBdr>
        <w:ind w:right="-1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2982" w:rsidRPr="005F3A63" w:rsidRDefault="006F2982" w:rsidP="00465529">
      <w:pPr>
        <w:ind w:right="580"/>
        <w:jc w:val="both"/>
        <w:rPr>
          <w:lang w:eastAsia="pt-BR"/>
        </w:rPr>
      </w:pPr>
    </w:p>
    <w:p w:rsidR="006F2982" w:rsidRPr="005F3A63" w:rsidRDefault="00971EDA" w:rsidP="00465529">
      <w:pPr>
        <w:ind w:right="580"/>
        <w:jc w:val="both"/>
        <w:rPr>
          <w:lang w:eastAsia="pt-BR"/>
        </w:rPr>
      </w:pPr>
      <w:r>
        <w:rPr>
          <w:lang w:eastAsia="pt-BR"/>
        </w:rPr>
        <w:t xml:space="preserve">Formado em jornalismo pelo Centro Universitário Toledo no ano </w:t>
      </w:r>
      <w:r w:rsidR="00443906">
        <w:rPr>
          <w:lang w:eastAsia="pt-BR"/>
        </w:rPr>
        <w:t>2019.</w:t>
      </w:r>
    </w:p>
    <w:p w:rsidR="00983F99" w:rsidRDefault="00983F99" w:rsidP="00465529">
      <w:pPr>
        <w:ind w:right="580"/>
        <w:jc w:val="both"/>
        <w:rPr>
          <w:b/>
        </w:rPr>
      </w:pPr>
    </w:p>
    <w:p w:rsidR="008A520D" w:rsidRPr="008A520D" w:rsidRDefault="0012614A" w:rsidP="008A520D">
      <w:pPr>
        <w:ind w:right="580"/>
        <w:jc w:val="both"/>
      </w:pPr>
      <w:r>
        <w:t xml:space="preserve"> </w:t>
      </w:r>
    </w:p>
    <w:sectPr w:rsidR="008A520D" w:rsidRPr="008A520D" w:rsidSect="0016112A">
      <w:footnotePr>
        <w:pos w:val="beneathText"/>
      </w:footnotePr>
      <w:pgSz w:w="12240" w:h="15840"/>
      <w:pgMar w:top="567" w:right="758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2F9A"/>
    <w:rsid w:val="000010CC"/>
    <w:rsid w:val="00002F76"/>
    <w:rsid w:val="000135E8"/>
    <w:rsid w:val="00015484"/>
    <w:rsid w:val="000352FA"/>
    <w:rsid w:val="00041426"/>
    <w:rsid w:val="000416C5"/>
    <w:rsid w:val="00053416"/>
    <w:rsid w:val="0005455D"/>
    <w:rsid w:val="00064FF1"/>
    <w:rsid w:val="00073405"/>
    <w:rsid w:val="00074CBA"/>
    <w:rsid w:val="00096B6D"/>
    <w:rsid w:val="000A1D18"/>
    <w:rsid w:val="000B3398"/>
    <w:rsid w:val="000C16EA"/>
    <w:rsid w:val="000C5CDF"/>
    <w:rsid w:val="000C6041"/>
    <w:rsid w:val="000F37E7"/>
    <w:rsid w:val="0012614A"/>
    <w:rsid w:val="00153015"/>
    <w:rsid w:val="0016112A"/>
    <w:rsid w:val="00171DD7"/>
    <w:rsid w:val="00184737"/>
    <w:rsid w:val="0018662A"/>
    <w:rsid w:val="00193919"/>
    <w:rsid w:val="001B5F95"/>
    <w:rsid w:val="001F2E74"/>
    <w:rsid w:val="0021072C"/>
    <w:rsid w:val="00216C3A"/>
    <w:rsid w:val="00221D54"/>
    <w:rsid w:val="0024521C"/>
    <w:rsid w:val="002527D5"/>
    <w:rsid w:val="00270371"/>
    <w:rsid w:val="002A64D7"/>
    <w:rsid w:val="002B4B22"/>
    <w:rsid w:val="002C1F4D"/>
    <w:rsid w:val="003112F3"/>
    <w:rsid w:val="0032112F"/>
    <w:rsid w:val="00321506"/>
    <w:rsid w:val="00335E67"/>
    <w:rsid w:val="003363BD"/>
    <w:rsid w:val="003549BF"/>
    <w:rsid w:val="00366D0D"/>
    <w:rsid w:val="00375E01"/>
    <w:rsid w:val="00386FC4"/>
    <w:rsid w:val="00393ED7"/>
    <w:rsid w:val="003A4310"/>
    <w:rsid w:val="003A79DD"/>
    <w:rsid w:val="003C48FA"/>
    <w:rsid w:val="003E0C5E"/>
    <w:rsid w:val="003E5577"/>
    <w:rsid w:val="003F5D0B"/>
    <w:rsid w:val="004040C7"/>
    <w:rsid w:val="0040494C"/>
    <w:rsid w:val="004071F8"/>
    <w:rsid w:val="00417DF0"/>
    <w:rsid w:val="00424A32"/>
    <w:rsid w:val="00430637"/>
    <w:rsid w:val="004336A6"/>
    <w:rsid w:val="00436CF7"/>
    <w:rsid w:val="00443906"/>
    <w:rsid w:val="00465529"/>
    <w:rsid w:val="00482E9E"/>
    <w:rsid w:val="004867E9"/>
    <w:rsid w:val="004A491B"/>
    <w:rsid w:val="00517629"/>
    <w:rsid w:val="00520E92"/>
    <w:rsid w:val="005225B2"/>
    <w:rsid w:val="005239DF"/>
    <w:rsid w:val="0052406F"/>
    <w:rsid w:val="005530D7"/>
    <w:rsid w:val="005544B5"/>
    <w:rsid w:val="00563342"/>
    <w:rsid w:val="00574265"/>
    <w:rsid w:val="005769E8"/>
    <w:rsid w:val="005773D9"/>
    <w:rsid w:val="00577677"/>
    <w:rsid w:val="005A0772"/>
    <w:rsid w:val="005B5B43"/>
    <w:rsid w:val="005B5C49"/>
    <w:rsid w:val="005C2B8A"/>
    <w:rsid w:val="005D4C2C"/>
    <w:rsid w:val="005E4294"/>
    <w:rsid w:val="005F39D5"/>
    <w:rsid w:val="005F3A63"/>
    <w:rsid w:val="005F4C7B"/>
    <w:rsid w:val="006001E2"/>
    <w:rsid w:val="00611A6A"/>
    <w:rsid w:val="00627273"/>
    <w:rsid w:val="00627350"/>
    <w:rsid w:val="00634B19"/>
    <w:rsid w:val="00697A2F"/>
    <w:rsid w:val="006A3AAA"/>
    <w:rsid w:val="006C0300"/>
    <w:rsid w:val="006C109D"/>
    <w:rsid w:val="006D04BB"/>
    <w:rsid w:val="006E0EB7"/>
    <w:rsid w:val="006F2982"/>
    <w:rsid w:val="006F7492"/>
    <w:rsid w:val="00707670"/>
    <w:rsid w:val="00714573"/>
    <w:rsid w:val="00725A7B"/>
    <w:rsid w:val="00726178"/>
    <w:rsid w:val="00740D76"/>
    <w:rsid w:val="00740D87"/>
    <w:rsid w:val="00752621"/>
    <w:rsid w:val="00764D52"/>
    <w:rsid w:val="00786CF9"/>
    <w:rsid w:val="007A3636"/>
    <w:rsid w:val="007C2EF6"/>
    <w:rsid w:val="007C3172"/>
    <w:rsid w:val="00806110"/>
    <w:rsid w:val="00815D2C"/>
    <w:rsid w:val="008242D1"/>
    <w:rsid w:val="00852219"/>
    <w:rsid w:val="008616A0"/>
    <w:rsid w:val="00863618"/>
    <w:rsid w:val="0086734E"/>
    <w:rsid w:val="00871C38"/>
    <w:rsid w:val="008821E8"/>
    <w:rsid w:val="008826D1"/>
    <w:rsid w:val="00883E86"/>
    <w:rsid w:val="00891236"/>
    <w:rsid w:val="008A520D"/>
    <w:rsid w:val="008A79FA"/>
    <w:rsid w:val="008D174C"/>
    <w:rsid w:val="009418F2"/>
    <w:rsid w:val="00942F9A"/>
    <w:rsid w:val="00943CCF"/>
    <w:rsid w:val="00957BE7"/>
    <w:rsid w:val="00966E53"/>
    <w:rsid w:val="00967E24"/>
    <w:rsid w:val="00971EDA"/>
    <w:rsid w:val="00983F99"/>
    <w:rsid w:val="009A57EB"/>
    <w:rsid w:val="009B4C70"/>
    <w:rsid w:val="009B6195"/>
    <w:rsid w:val="00A019B6"/>
    <w:rsid w:val="00A16F03"/>
    <w:rsid w:val="00A469E0"/>
    <w:rsid w:val="00A46CCB"/>
    <w:rsid w:val="00A80769"/>
    <w:rsid w:val="00A86322"/>
    <w:rsid w:val="00A924D2"/>
    <w:rsid w:val="00AA0A90"/>
    <w:rsid w:val="00AA588A"/>
    <w:rsid w:val="00AE3BEE"/>
    <w:rsid w:val="00AE4869"/>
    <w:rsid w:val="00AE6D66"/>
    <w:rsid w:val="00B2303E"/>
    <w:rsid w:val="00B5671C"/>
    <w:rsid w:val="00B56AEE"/>
    <w:rsid w:val="00B5794F"/>
    <w:rsid w:val="00B8064F"/>
    <w:rsid w:val="00B829BF"/>
    <w:rsid w:val="00B931E3"/>
    <w:rsid w:val="00BC298A"/>
    <w:rsid w:val="00BC3C2E"/>
    <w:rsid w:val="00C14713"/>
    <w:rsid w:val="00C15A0C"/>
    <w:rsid w:val="00C25D13"/>
    <w:rsid w:val="00C5171B"/>
    <w:rsid w:val="00C7764A"/>
    <w:rsid w:val="00C9783F"/>
    <w:rsid w:val="00D1759A"/>
    <w:rsid w:val="00D40A5F"/>
    <w:rsid w:val="00D53426"/>
    <w:rsid w:val="00D6396D"/>
    <w:rsid w:val="00D63E42"/>
    <w:rsid w:val="00D83FD2"/>
    <w:rsid w:val="00D9188D"/>
    <w:rsid w:val="00DA0D8B"/>
    <w:rsid w:val="00DA0E89"/>
    <w:rsid w:val="00DC39A7"/>
    <w:rsid w:val="00DE737B"/>
    <w:rsid w:val="00E03118"/>
    <w:rsid w:val="00E04F66"/>
    <w:rsid w:val="00E37884"/>
    <w:rsid w:val="00E42715"/>
    <w:rsid w:val="00E42CF6"/>
    <w:rsid w:val="00EA751A"/>
    <w:rsid w:val="00ED607D"/>
    <w:rsid w:val="00EE304E"/>
    <w:rsid w:val="00EE4358"/>
    <w:rsid w:val="00EE6AFE"/>
    <w:rsid w:val="00EF70DB"/>
    <w:rsid w:val="00F05F8C"/>
    <w:rsid w:val="00F14847"/>
    <w:rsid w:val="00F252BE"/>
    <w:rsid w:val="00F27454"/>
    <w:rsid w:val="00F769FA"/>
    <w:rsid w:val="00F96413"/>
    <w:rsid w:val="00FA6128"/>
    <w:rsid w:val="00FA6942"/>
    <w:rsid w:val="00FC1566"/>
    <w:rsid w:val="00FD6360"/>
    <w:rsid w:val="00FD672A"/>
    <w:rsid w:val="00FE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000000"/>
      </w:pBdr>
      <w:ind w:right="580"/>
      <w:outlineLvl w:val="0"/>
    </w:pPr>
    <w:rPr>
      <w:b/>
      <w:bCs/>
      <w:sz w:val="22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right="580"/>
      <w:outlineLvl w:val="1"/>
    </w:pPr>
    <w:rPr>
      <w:b/>
      <w:bCs/>
      <w:sz w:val="22"/>
      <w:szCs w:val="2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4F66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4">
    <w:name w:val="WW8Num1z4"/>
    <w:rPr>
      <w:rFonts w:ascii="Courier New" w:hAnsi="Courier New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808080"/>
      <w:sz w:val="16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customStyle="1" w:styleId="titulo1">
    <w:name w:val="titulo1"/>
    <w:rPr>
      <w:rFonts w:ascii="Verdana" w:hAnsi="Verdana"/>
      <w:b w:val="0"/>
      <w:bCs w:val="0"/>
      <w:strike w:val="0"/>
      <w:dstrike w:val="0"/>
      <w:color w:val="000099"/>
      <w:sz w:val="20"/>
      <w:szCs w:val="20"/>
      <w:u w:val="non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txtarial10ptblack">
    <w:name w:val="txt_arial_10pt_black"/>
    <w:basedOn w:val="Fontepargpadr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ind w:right="-60"/>
    </w:pPr>
    <w:rPr>
      <w:sz w:val="22"/>
      <w:szCs w:val="20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orpodetexto21">
    <w:name w:val="Corpo de texto 21"/>
    <w:basedOn w:val="Normal"/>
    <w:pPr>
      <w:ind w:right="580"/>
      <w:jc w:val="both"/>
    </w:pPr>
    <w:rPr>
      <w:sz w:val="22"/>
      <w:szCs w:val="20"/>
    </w:rPr>
  </w:style>
  <w:style w:type="paragraph" w:customStyle="1" w:styleId="Corpodetexto31">
    <w:name w:val="Corpo de texto 31"/>
    <w:basedOn w:val="Normal"/>
    <w:pPr>
      <w:jc w:val="both"/>
    </w:pPr>
    <w:rPr>
      <w:rFonts w:ascii="Arial" w:hAnsi="Arial" w:cs="Arial"/>
      <w:sz w:val="22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Ttulo4Char">
    <w:name w:val="Título 4 Char"/>
    <w:link w:val="Ttulo4"/>
    <w:uiPriority w:val="9"/>
    <w:semiHidden/>
    <w:rsid w:val="00E04F66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2219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852219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053416"/>
    <w:pPr>
      <w:suppressAutoHyphens w:val="0"/>
      <w:spacing w:before="100" w:beforeAutospacing="1" w:after="100" w:afterAutospacing="1"/>
    </w:pPr>
    <w:rPr>
      <w:lang w:eastAsia="pt-BR"/>
    </w:rPr>
  </w:style>
  <w:style w:type="paragraph" w:customStyle="1" w:styleId="ecxwestern">
    <w:name w:val="ecxwestern"/>
    <w:basedOn w:val="Normal"/>
    <w:rsid w:val="00053416"/>
    <w:pPr>
      <w:suppressAutoHyphens w:val="0"/>
      <w:spacing w:before="100" w:beforeAutospacing="1" w:after="100" w:afterAutospacing="1"/>
    </w:pPr>
    <w:rPr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94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869C3-FCF6-4E13-B288-3CA37A6CD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Vagner</vt:lpstr>
      <vt:lpstr>Vagner</vt:lpstr>
    </vt:vector>
  </TitlesOfParts>
  <Company>IURD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Vagner</dc:title>
  <dc:subject/>
  <dc:creator>Vagner</dc:creator>
  <cp:keywords/>
  <cp:lastModifiedBy>Usuario</cp:lastModifiedBy>
  <cp:revision>18</cp:revision>
  <cp:lastPrinted>2015-10-23T13:03:00Z</cp:lastPrinted>
  <dcterms:created xsi:type="dcterms:W3CDTF">2017-05-03T18:32:00Z</dcterms:created>
  <dcterms:modified xsi:type="dcterms:W3CDTF">2020-04-11T20:31:00Z</dcterms:modified>
</cp:coreProperties>
</file>